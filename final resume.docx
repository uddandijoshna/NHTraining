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2C" w:rsidRPr="00D05F44" w:rsidRDefault="00DE5DFC" w:rsidP="00D05F44">
      <w:pPr>
        <w:spacing w:line="620" w:lineRule="exact"/>
        <w:ind w:left="3138" w:right="4211"/>
        <w:jc w:val="center"/>
        <w:rPr>
          <w:rFonts w:eastAsia="Calibri"/>
          <w:sz w:val="40"/>
          <w:szCs w:val="40"/>
        </w:rPr>
      </w:pPr>
      <w:r w:rsidRPr="00D05F44">
        <w:rPr>
          <w:rFonts w:eastAsia="Calibri"/>
          <w:b/>
          <w:sz w:val="40"/>
          <w:szCs w:val="40"/>
          <w:u w:val="thick" w:color="000000"/>
        </w:rPr>
        <w:t>RESUME</w:t>
      </w:r>
    </w:p>
    <w:p w:rsidR="001F062C" w:rsidRPr="001A170B" w:rsidRDefault="001F062C" w:rsidP="00AF191C">
      <w:pPr>
        <w:spacing w:before="1" w:line="100" w:lineRule="exact"/>
        <w:jc w:val="both"/>
        <w:rPr>
          <w:sz w:val="24"/>
          <w:szCs w:val="24"/>
        </w:rPr>
      </w:pPr>
    </w:p>
    <w:p w:rsidR="001F062C" w:rsidRPr="001A170B" w:rsidRDefault="001F062C" w:rsidP="00AF191C">
      <w:pPr>
        <w:spacing w:line="200" w:lineRule="exact"/>
        <w:jc w:val="both"/>
        <w:rPr>
          <w:sz w:val="24"/>
          <w:szCs w:val="24"/>
        </w:rPr>
      </w:pPr>
    </w:p>
    <w:p w:rsidR="001F062C" w:rsidRPr="001A170B" w:rsidRDefault="000E5AAE" w:rsidP="00AF191C">
      <w:pPr>
        <w:spacing w:before="16" w:line="240" w:lineRule="exact"/>
        <w:jc w:val="both"/>
        <w:rPr>
          <w:sz w:val="24"/>
          <w:szCs w:val="24"/>
        </w:rPr>
      </w:pPr>
      <w:r w:rsidRPr="000E5AAE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</w:p>
    <w:p w:rsidR="00F17246" w:rsidRPr="001A170B" w:rsidRDefault="000E5AAE" w:rsidP="00AF191C">
      <w:pPr>
        <w:ind w:left="306" w:right="5671"/>
        <w:jc w:val="both"/>
        <w:rPr>
          <w:rFonts w:eastAsia="Cambria"/>
          <w:sz w:val="24"/>
          <w:szCs w:val="24"/>
        </w:rPr>
      </w:pPr>
      <w:r w:rsidRPr="000E5AAE">
        <w:rPr>
          <w:sz w:val="24"/>
          <w:szCs w:val="24"/>
        </w:rPr>
        <w:pict>
          <v:shape id="_x0000_i1026" type="#_x0000_t75" alt="" style="width:82.8pt;height:41.6pt"/>
        </w:pict>
      </w:r>
      <w:r w:rsidR="0081798E" w:rsidRPr="001A170B">
        <w:rPr>
          <w:sz w:val="24"/>
          <w:szCs w:val="24"/>
        </w:rPr>
        <w:t xml:space="preserve"> </w:t>
      </w:r>
      <w:r w:rsidRPr="000E5AAE">
        <w:rPr>
          <w:sz w:val="24"/>
          <w:szCs w:val="24"/>
        </w:rPr>
        <w:pict>
          <v:shape id="_x0000_i1027" type="#_x0000_t75" alt="" style="width:24.15pt;height:24.15pt"/>
        </w:pict>
      </w:r>
      <w:r w:rsidR="0081798E" w:rsidRPr="001A170B">
        <w:rPr>
          <w:rFonts w:eastAsia="Calibri"/>
          <w:noProof/>
          <w:sz w:val="24"/>
          <w:szCs w:val="24"/>
        </w:rPr>
        <w:drawing>
          <wp:inline distT="0" distB="0" distL="0" distR="0">
            <wp:extent cx="1416050" cy="1435100"/>
            <wp:effectExtent l="19050" t="0" r="0" b="0"/>
            <wp:docPr id="2" name="Picture 0" descr="sujana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jana pho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182" cy="14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98E" w:rsidRPr="001A170B">
        <w:rPr>
          <w:sz w:val="24"/>
          <w:szCs w:val="24"/>
        </w:rPr>
        <w:t xml:space="preserve"> </w:t>
      </w:r>
      <w:r w:rsidR="0081798E" w:rsidRPr="001A170B">
        <w:rPr>
          <w:rFonts w:eastAsia="Cambria"/>
          <w:sz w:val="24"/>
          <w:szCs w:val="24"/>
        </w:rPr>
        <w:t xml:space="preserve">  </w:t>
      </w:r>
    </w:p>
    <w:p w:rsidR="0081798E" w:rsidRPr="001A170B" w:rsidRDefault="00F430A5" w:rsidP="00AF191C">
      <w:pPr>
        <w:ind w:left="306" w:right="5671"/>
        <w:jc w:val="both"/>
        <w:rPr>
          <w:rFonts w:eastAsia="Cambria"/>
          <w:sz w:val="24"/>
          <w:szCs w:val="24"/>
          <w:u w:val="single" w:color="000000"/>
        </w:rPr>
      </w:pPr>
      <w:r>
        <w:rPr>
          <w:rFonts w:eastAsia="Cambria"/>
          <w:sz w:val="24"/>
          <w:szCs w:val="24"/>
        </w:rPr>
        <w:t xml:space="preserve"> </w:t>
      </w:r>
      <w:r w:rsidR="00F17246" w:rsidRPr="001A170B">
        <w:rPr>
          <w:rFonts w:eastAsia="Cambria"/>
          <w:sz w:val="24"/>
          <w:szCs w:val="24"/>
        </w:rPr>
        <w:t xml:space="preserve">  </w:t>
      </w:r>
      <w:r w:rsidR="0081798E" w:rsidRPr="001A170B">
        <w:rPr>
          <w:rFonts w:eastAsia="Cambria"/>
          <w:b/>
          <w:sz w:val="24"/>
          <w:szCs w:val="24"/>
        </w:rPr>
        <w:t>NARINA SUJANA</w:t>
      </w:r>
    </w:p>
    <w:p w:rsidR="00F17246" w:rsidRPr="001A170B" w:rsidRDefault="00F17246" w:rsidP="00AF191C">
      <w:pPr>
        <w:ind w:left="299" w:right="5671"/>
        <w:jc w:val="both"/>
        <w:rPr>
          <w:rFonts w:eastAsia="Cambria"/>
          <w:sz w:val="24"/>
          <w:szCs w:val="24"/>
        </w:rPr>
      </w:pPr>
      <w:r w:rsidRPr="001A170B">
        <w:rPr>
          <w:rFonts w:eastAsia="Cambria"/>
          <w:sz w:val="24"/>
          <w:szCs w:val="24"/>
          <w:u w:val="single" w:color="000000"/>
        </w:rPr>
        <w:t xml:space="preserve">             </w:t>
      </w:r>
    </w:p>
    <w:p w:rsidR="001F062C" w:rsidRPr="001A170B" w:rsidRDefault="00F17246" w:rsidP="00AF191C">
      <w:pPr>
        <w:ind w:left="306" w:right="1568"/>
        <w:jc w:val="both"/>
        <w:rPr>
          <w:rFonts w:eastAsia="Cambria"/>
          <w:sz w:val="24"/>
          <w:szCs w:val="24"/>
        </w:rPr>
      </w:pPr>
      <w:r w:rsidRPr="001A170B">
        <w:rPr>
          <w:rFonts w:eastAsia="Cambria"/>
          <w:sz w:val="24"/>
          <w:szCs w:val="24"/>
        </w:rPr>
        <w:t xml:space="preserve">                                                                        </w:t>
      </w:r>
      <w:r w:rsidR="0081798E" w:rsidRPr="001A170B">
        <w:rPr>
          <w:rFonts w:eastAsia="Cambria"/>
          <w:sz w:val="24"/>
          <w:szCs w:val="24"/>
        </w:rPr>
        <w:t xml:space="preserve">   </w:t>
      </w:r>
      <w:r w:rsidR="0081798E" w:rsidRPr="001A170B">
        <w:rPr>
          <w:rFonts w:eastAsia="Cambria"/>
          <w:b/>
          <w:sz w:val="24"/>
          <w:szCs w:val="24"/>
        </w:rPr>
        <w:t xml:space="preserve"> </w:t>
      </w:r>
      <w:r w:rsidR="00DE5DFC" w:rsidRPr="001A170B">
        <w:rPr>
          <w:rFonts w:eastAsia="Cambria"/>
          <w:b/>
          <w:sz w:val="24"/>
          <w:szCs w:val="24"/>
        </w:rPr>
        <w:t>Mobile</w:t>
      </w:r>
      <w:r w:rsidR="00DE5DFC" w:rsidRPr="001A170B">
        <w:rPr>
          <w:rFonts w:eastAsia="Cambria"/>
          <w:sz w:val="24"/>
          <w:szCs w:val="24"/>
        </w:rPr>
        <w:t>: +91-9381527363</w:t>
      </w:r>
    </w:p>
    <w:p w:rsidR="001F062C" w:rsidRPr="001A170B" w:rsidRDefault="001F062C" w:rsidP="00AF191C">
      <w:pPr>
        <w:spacing w:line="200" w:lineRule="exact"/>
        <w:jc w:val="both"/>
        <w:rPr>
          <w:sz w:val="24"/>
          <w:szCs w:val="24"/>
        </w:rPr>
      </w:pPr>
    </w:p>
    <w:p w:rsidR="001F062C" w:rsidRPr="001A170B" w:rsidRDefault="0081798E" w:rsidP="00AF191C">
      <w:pPr>
        <w:spacing w:line="200" w:lineRule="exact"/>
        <w:jc w:val="both"/>
        <w:rPr>
          <w:sz w:val="24"/>
          <w:szCs w:val="24"/>
        </w:rPr>
      </w:pPr>
      <w:r w:rsidRPr="001A170B">
        <w:rPr>
          <w:sz w:val="24"/>
          <w:szCs w:val="24"/>
        </w:rPr>
        <w:tab/>
      </w:r>
      <w:r w:rsidRPr="001A170B">
        <w:rPr>
          <w:sz w:val="24"/>
          <w:szCs w:val="24"/>
        </w:rPr>
        <w:tab/>
      </w:r>
      <w:r w:rsidRPr="001A170B">
        <w:rPr>
          <w:sz w:val="24"/>
          <w:szCs w:val="24"/>
        </w:rPr>
        <w:tab/>
      </w:r>
      <w:r w:rsidRPr="001A170B">
        <w:rPr>
          <w:sz w:val="24"/>
          <w:szCs w:val="24"/>
        </w:rPr>
        <w:tab/>
      </w:r>
      <w:r w:rsidRPr="001A170B">
        <w:rPr>
          <w:sz w:val="24"/>
          <w:szCs w:val="24"/>
        </w:rPr>
        <w:tab/>
      </w:r>
      <w:r w:rsidRPr="001A170B">
        <w:rPr>
          <w:sz w:val="24"/>
          <w:szCs w:val="24"/>
        </w:rPr>
        <w:tab/>
        <w:t xml:space="preserve">   </w:t>
      </w:r>
      <w:r w:rsidRPr="001A170B">
        <w:rPr>
          <w:b/>
          <w:sz w:val="24"/>
          <w:szCs w:val="24"/>
        </w:rPr>
        <w:t>EMAIL:</w:t>
      </w:r>
      <w:r w:rsidRPr="001A170B">
        <w:rPr>
          <w:sz w:val="24"/>
          <w:szCs w:val="24"/>
        </w:rPr>
        <w:t>sujananarina@gmail.com</w:t>
      </w:r>
    </w:p>
    <w:p w:rsidR="001F062C" w:rsidRPr="001A170B" w:rsidRDefault="001F062C" w:rsidP="00AF191C">
      <w:pPr>
        <w:spacing w:line="200" w:lineRule="exact"/>
        <w:jc w:val="both"/>
        <w:rPr>
          <w:sz w:val="24"/>
          <w:szCs w:val="24"/>
        </w:rPr>
      </w:pPr>
    </w:p>
    <w:p w:rsidR="001F062C" w:rsidRPr="001A170B" w:rsidRDefault="001F062C" w:rsidP="00AF191C">
      <w:pPr>
        <w:spacing w:before="9" w:line="220" w:lineRule="exact"/>
        <w:jc w:val="both"/>
        <w:rPr>
          <w:sz w:val="24"/>
          <w:szCs w:val="24"/>
        </w:rPr>
      </w:pPr>
    </w:p>
    <w:p w:rsidR="001F062C" w:rsidRDefault="00DE5DFC" w:rsidP="009F46FC">
      <w:pPr>
        <w:tabs>
          <w:tab w:val="left" w:pos="9180"/>
        </w:tabs>
        <w:spacing w:before="21"/>
        <w:ind w:left="111"/>
        <w:jc w:val="both"/>
        <w:rPr>
          <w:rFonts w:eastAsia="Cambria"/>
          <w:b/>
          <w:sz w:val="24"/>
          <w:szCs w:val="24"/>
        </w:rPr>
      </w:pPr>
      <w:r w:rsidRPr="001A170B">
        <w:rPr>
          <w:rFonts w:eastAsia="Cambria"/>
          <w:b/>
          <w:sz w:val="24"/>
          <w:szCs w:val="24"/>
          <w:highlight w:val="lightGray"/>
        </w:rPr>
        <w:t xml:space="preserve">   Career Objective: </w:t>
      </w:r>
      <w:r w:rsidRPr="001A170B">
        <w:rPr>
          <w:rFonts w:eastAsia="Cambria"/>
          <w:b/>
          <w:sz w:val="24"/>
          <w:szCs w:val="24"/>
          <w:highlight w:val="lightGray"/>
        </w:rPr>
        <w:tab/>
      </w:r>
    </w:p>
    <w:p w:rsidR="001F062C" w:rsidRPr="009F46FC" w:rsidRDefault="009F46FC" w:rsidP="009F46FC">
      <w:pPr>
        <w:shd w:val="clear" w:color="auto" w:fill="FFFFFF"/>
        <w:spacing w:before="100" w:beforeAutospacing="1" w:after="100" w:afterAutospacing="1"/>
        <w:ind w:firstLine="720"/>
        <w:rPr>
          <w:color w:val="121416"/>
          <w:sz w:val="24"/>
          <w:szCs w:val="24"/>
        </w:rPr>
      </w:pPr>
      <w:r w:rsidRPr="009F46FC">
        <w:rPr>
          <w:bCs/>
          <w:iCs/>
          <w:color w:val="121416"/>
          <w:sz w:val="24"/>
          <w:szCs w:val="24"/>
        </w:rPr>
        <w:t>I am seeking opportunities to join a company that can help me in enhancing my skills, strengthening my knowledge and realizing my potential. I am willing to explore a wide variety of opportunities tha</w:t>
      </w:r>
      <w:r>
        <w:rPr>
          <w:bCs/>
          <w:iCs/>
          <w:color w:val="121416"/>
          <w:sz w:val="24"/>
          <w:szCs w:val="24"/>
        </w:rPr>
        <w:t>t can help me gain perspective.</w:t>
      </w:r>
    </w:p>
    <w:p w:rsidR="001F062C" w:rsidRDefault="00DE5DFC" w:rsidP="00AF191C">
      <w:pPr>
        <w:tabs>
          <w:tab w:val="left" w:pos="9180"/>
        </w:tabs>
        <w:spacing w:line="360" w:lineRule="exact"/>
        <w:ind w:left="111"/>
        <w:jc w:val="both"/>
        <w:rPr>
          <w:rFonts w:eastAsia="Cambria"/>
          <w:b/>
          <w:position w:val="-1"/>
          <w:sz w:val="24"/>
          <w:szCs w:val="24"/>
        </w:rPr>
      </w:pPr>
      <w:r w:rsidRPr="001A170B">
        <w:rPr>
          <w:rFonts w:eastAsia="Cambria"/>
          <w:b/>
          <w:position w:val="-1"/>
          <w:sz w:val="24"/>
          <w:szCs w:val="24"/>
          <w:highlight w:val="lightGray"/>
        </w:rPr>
        <w:t xml:space="preserve">  Academic Qualification: </w:t>
      </w:r>
      <w:r w:rsidRPr="001A170B">
        <w:rPr>
          <w:rFonts w:eastAsia="Cambria"/>
          <w:b/>
          <w:position w:val="-1"/>
          <w:sz w:val="24"/>
          <w:szCs w:val="24"/>
          <w:highlight w:val="lightGray"/>
        </w:rPr>
        <w:tab/>
      </w:r>
    </w:p>
    <w:p w:rsidR="00F430A5" w:rsidRPr="001A170B" w:rsidRDefault="00F430A5" w:rsidP="00AF191C">
      <w:pPr>
        <w:tabs>
          <w:tab w:val="left" w:pos="9180"/>
        </w:tabs>
        <w:spacing w:line="360" w:lineRule="exact"/>
        <w:ind w:left="111"/>
        <w:jc w:val="both"/>
        <w:rPr>
          <w:rFonts w:eastAsia="Cambria"/>
          <w:sz w:val="24"/>
          <w:szCs w:val="24"/>
        </w:rPr>
      </w:pPr>
    </w:p>
    <w:p w:rsidR="001F062C" w:rsidRPr="001A170B" w:rsidRDefault="001F062C" w:rsidP="00AF191C">
      <w:pPr>
        <w:spacing w:before="9" w:line="200" w:lineRule="exact"/>
        <w:jc w:val="both"/>
        <w:rPr>
          <w:sz w:val="24"/>
          <w:szCs w:val="24"/>
        </w:rPr>
        <w:sectPr w:rsidR="001F062C" w:rsidRPr="001A170B">
          <w:pgSz w:w="11920" w:h="16840"/>
          <w:pgMar w:top="1420" w:right="1300" w:bottom="280" w:left="1300" w:header="720" w:footer="720" w:gutter="0"/>
          <w:cols w:space="720"/>
        </w:sectPr>
      </w:pPr>
    </w:p>
    <w:tbl>
      <w:tblPr>
        <w:tblStyle w:val="TableGrid"/>
        <w:tblW w:w="9487" w:type="dxa"/>
        <w:tblInd w:w="108" w:type="dxa"/>
        <w:tblLook w:val="04A0"/>
      </w:tblPr>
      <w:tblGrid>
        <w:gridCol w:w="1524"/>
        <w:gridCol w:w="1632"/>
        <w:gridCol w:w="1632"/>
        <w:gridCol w:w="1632"/>
        <w:gridCol w:w="1633"/>
        <w:gridCol w:w="1434"/>
      </w:tblGrid>
      <w:tr w:rsidR="00464660" w:rsidTr="007A54A7">
        <w:trPr>
          <w:trHeight w:val="498"/>
        </w:trPr>
        <w:tc>
          <w:tcPr>
            <w:tcW w:w="1524" w:type="dxa"/>
          </w:tcPr>
          <w:p w:rsidR="00464660" w:rsidRPr="00464660" w:rsidRDefault="00464660" w:rsidP="00AF191C">
            <w:pPr>
              <w:spacing w:line="200" w:lineRule="exact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S.NO</w:t>
            </w:r>
          </w:p>
        </w:tc>
        <w:tc>
          <w:tcPr>
            <w:tcW w:w="1632" w:type="dxa"/>
          </w:tcPr>
          <w:p w:rsidR="00464660" w:rsidRPr="00464660" w:rsidRDefault="00464660" w:rsidP="00AF191C">
            <w:pPr>
              <w:spacing w:line="200" w:lineRule="exact"/>
              <w:jc w:val="both"/>
              <w:rPr>
                <w:b/>
                <w:sz w:val="24"/>
                <w:szCs w:val="24"/>
              </w:rPr>
            </w:pPr>
            <w:r w:rsidRPr="00464660">
              <w:rPr>
                <w:b/>
                <w:sz w:val="24"/>
                <w:szCs w:val="24"/>
              </w:rPr>
              <w:t>Name of the institutions</w:t>
            </w:r>
          </w:p>
        </w:tc>
        <w:tc>
          <w:tcPr>
            <w:tcW w:w="1632" w:type="dxa"/>
          </w:tcPr>
          <w:p w:rsidR="00464660" w:rsidRPr="00464660" w:rsidRDefault="00464660" w:rsidP="00AF191C">
            <w:pPr>
              <w:spacing w:line="200" w:lineRule="exact"/>
              <w:jc w:val="both"/>
              <w:rPr>
                <w:b/>
                <w:sz w:val="24"/>
                <w:szCs w:val="24"/>
              </w:rPr>
            </w:pPr>
            <w:r w:rsidRPr="00464660">
              <w:rPr>
                <w:b/>
                <w:sz w:val="24"/>
                <w:szCs w:val="24"/>
              </w:rPr>
              <w:t>Degree/ specialization</w:t>
            </w:r>
          </w:p>
        </w:tc>
        <w:tc>
          <w:tcPr>
            <w:tcW w:w="1632" w:type="dxa"/>
          </w:tcPr>
          <w:p w:rsidR="00464660" w:rsidRPr="00464660" w:rsidRDefault="007A54A7" w:rsidP="00AF191C">
            <w:pPr>
              <w:spacing w:line="200" w:lineRule="exact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  <w:r w:rsidR="00464660" w:rsidRPr="00464660">
              <w:rPr>
                <w:b/>
                <w:sz w:val="24"/>
                <w:szCs w:val="24"/>
              </w:rPr>
              <w:t>/ university</w:t>
            </w:r>
          </w:p>
        </w:tc>
        <w:tc>
          <w:tcPr>
            <w:tcW w:w="1633" w:type="dxa"/>
          </w:tcPr>
          <w:p w:rsidR="00464660" w:rsidRPr="00464660" w:rsidRDefault="00464660" w:rsidP="00AF191C">
            <w:pPr>
              <w:spacing w:line="200" w:lineRule="exact"/>
              <w:jc w:val="both"/>
              <w:rPr>
                <w:b/>
                <w:sz w:val="24"/>
                <w:szCs w:val="24"/>
              </w:rPr>
            </w:pPr>
            <w:r w:rsidRPr="00464660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34" w:type="dxa"/>
          </w:tcPr>
          <w:p w:rsidR="00464660" w:rsidRPr="00464660" w:rsidRDefault="00464660" w:rsidP="00AF191C">
            <w:pPr>
              <w:spacing w:line="200" w:lineRule="exact"/>
              <w:jc w:val="both"/>
              <w:rPr>
                <w:b/>
                <w:sz w:val="24"/>
                <w:szCs w:val="24"/>
              </w:rPr>
            </w:pPr>
            <w:r w:rsidRPr="00464660">
              <w:rPr>
                <w:b/>
                <w:sz w:val="24"/>
                <w:szCs w:val="24"/>
              </w:rPr>
              <w:t>Percentage/ CGPA</w:t>
            </w:r>
          </w:p>
        </w:tc>
      </w:tr>
      <w:tr w:rsidR="00464660" w:rsidTr="007A54A7">
        <w:trPr>
          <w:trHeight w:val="611"/>
        </w:trPr>
        <w:tc>
          <w:tcPr>
            <w:tcW w:w="1524" w:type="dxa"/>
          </w:tcPr>
          <w:p w:rsidR="00464660" w:rsidRPr="00464660" w:rsidRDefault="00464660" w:rsidP="00464660">
            <w:pPr>
              <w:pStyle w:val="ListParagraph"/>
              <w:numPr>
                <w:ilvl w:val="0"/>
                <w:numId w:val="11"/>
              </w:numPr>
              <w:spacing w:line="20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Aditya degree college</w:t>
            </w: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Andhra University</w:t>
            </w:r>
          </w:p>
        </w:tc>
        <w:tc>
          <w:tcPr>
            <w:tcW w:w="1633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434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</w:tr>
      <w:tr w:rsidR="00464660" w:rsidTr="007A54A7">
        <w:trPr>
          <w:trHeight w:val="802"/>
        </w:trPr>
        <w:tc>
          <w:tcPr>
            <w:tcW w:w="1524" w:type="dxa"/>
          </w:tcPr>
          <w:p w:rsidR="00464660" w:rsidRPr="00464660" w:rsidRDefault="00464660" w:rsidP="00464660">
            <w:pPr>
              <w:pStyle w:val="ListParagraph"/>
              <w:numPr>
                <w:ilvl w:val="0"/>
                <w:numId w:val="11"/>
              </w:numPr>
              <w:spacing w:line="20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Gayatri Junior College</w:t>
            </w: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BiPC</w:t>
            </w: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A.P</w:t>
            </w:r>
          </w:p>
        </w:tc>
        <w:tc>
          <w:tcPr>
            <w:tcW w:w="1633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434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95.4</w:t>
            </w:r>
          </w:p>
        </w:tc>
      </w:tr>
      <w:tr w:rsidR="00464660" w:rsidTr="007A54A7">
        <w:trPr>
          <w:trHeight w:val="877"/>
        </w:trPr>
        <w:tc>
          <w:tcPr>
            <w:tcW w:w="1524" w:type="dxa"/>
          </w:tcPr>
          <w:p w:rsidR="00464660" w:rsidRPr="00464660" w:rsidRDefault="00464660" w:rsidP="00464660">
            <w:pPr>
              <w:pStyle w:val="ListParagraph"/>
              <w:numPr>
                <w:ilvl w:val="0"/>
                <w:numId w:val="11"/>
              </w:numPr>
              <w:spacing w:line="20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Aditya Public School</w:t>
            </w: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9F46FC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32" w:type="dxa"/>
          </w:tcPr>
          <w:p w:rsidR="00464660" w:rsidRDefault="00464660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1633" w:type="dxa"/>
          </w:tcPr>
          <w:p w:rsidR="00464660" w:rsidRDefault="00A30239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434" w:type="dxa"/>
          </w:tcPr>
          <w:p w:rsidR="00464660" w:rsidRDefault="00A30239" w:rsidP="00AF191C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</w:p>
        </w:tc>
      </w:tr>
    </w:tbl>
    <w:p w:rsidR="00F430A5" w:rsidRDefault="00F430A5" w:rsidP="00AF191C">
      <w:pPr>
        <w:tabs>
          <w:tab w:val="left" w:pos="9180"/>
        </w:tabs>
        <w:spacing w:before="15"/>
        <w:ind w:left="111"/>
        <w:jc w:val="both"/>
        <w:rPr>
          <w:rFonts w:eastAsia="Cambria"/>
          <w:b/>
          <w:sz w:val="24"/>
          <w:szCs w:val="24"/>
          <w:highlight w:val="lightGray"/>
        </w:rPr>
      </w:pPr>
    </w:p>
    <w:p w:rsidR="001F062C" w:rsidRPr="00A30239" w:rsidRDefault="00DE5DFC" w:rsidP="00AF191C">
      <w:pPr>
        <w:tabs>
          <w:tab w:val="left" w:pos="9180"/>
        </w:tabs>
        <w:spacing w:before="15"/>
        <w:ind w:left="111"/>
        <w:jc w:val="both"/>
        <w:rPr>
          <w:rFonts w:eastAsia="Cambria"/>
          <w:sz w:val="24"/>
          <w:szCs w:val="24"/>
        </w:rPr>
      </w:pPr>
      <w:r w:rsidRPr="001A170B">
        <w:rPr>
          <w:rFonts w:eastAsia="Cambria"/>
          <w:b/>
          <w:sz w:val="24"/>
          <w:szCs w:val="24"/>
          <w:highlight w:val="lightGray"/>
        </w:rPr>
        <w:t xml:space="preserve">    </w:t>
      </w:r>
      <w:r w:rsidRPr="00A30239">
        <w:rPr>
          <w:rFonts w:eastAsia="Cambria"/>
          <w:b/>
          <w:sz w:val="24"/>
          <w:szCs w:val="24"/>
          <w:highlight w:val="lightGray"/>
        </w:rPr>
        <w:t xml:space="preserve">Technical skills: </w:t>
      </w:r>
      <w:r w:rsidRPr="00A30239">
        <w:rPr>
          <w:rFonts w:eastAsia="Cambria"/>
          <w:b/>
          <w:sz w:val="24"/>
          <w:szCs w:val="24"/>
          <w:highlight w:val="lightGray"/>
        </w:rPr>
        <w:tab/>
      </w:r>
    </w:p>
    <w:p w:rsidR="001F062C" w:rsidRPr="00A30239" w:rsidRDefault="001F062C" w:rsidP="00AF191C">
      <w:pPr>
        <w:spacing w:before="6" w:line="260" w:lineRule="exact"/>
        <w:jc w:val="both"/>
        <w:rPr>
          <w:sz w:val="24"/>
          <w:szCs w:val="24"/>
        </w:rPr>
      </w:pPr>
    </w:p>
    <w:p w:rsidR="00F17246" w:rsidRPr="00A30239" w:rsidRDefault="00DE5DFC" w:rsidP="001A170B">
      <w:pPr>
        <w:pStyle w:val="ListParagraph"/>
        <w:numPr>
          <w:ilvl w:val="0"/>
          <w:numId w:val="10"/>
        </w:numPr>
        <w:spacing w:before="15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MS WORD</w:t>
      </w:r>
    </w:p>
    <w:p w:rsidR="00F17246" w:rsidRPr="00A30239" w:rsidRDefault="00F17246" w:rsidP="001A170B">
      <w:pPr>
        <w:pStyle w:val="ListParagraph"/>
        <w:numPr>
          <w:ilvl w:val="0"/>
          <w:numId w:val="10"/>
        </w:numPr>
        <w:spacing w:before="15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Basic HTML</w:t>
      </w:r>
    </w:p>
    <w:p w:rsidR="001F062C" w:rsidRPr="00A30239" w:rsidRDefault="001F062C" w:rsidP="00AF191C">
      <w:pPr>
        <w:ind w:left="707"/>
        <w:jc w:val="both"/>
        <w:rPr>
          <w:rFonts w:eastAsia="Calibri"/>
          <w:sz w:val="24"/>
          <w:szCs w:val="24"/>
        </w:rPr>
      </w:pPr>
    </w:p>
    <w:p w:rsidR="00F17246" w:rsidRPr="00A30239" w:rsidRDefault="00F17246" w:rsidP="00AF191C">
      <w:pPr>
        <w:ind w:left="707"/>
        <w:jc w:val="both"/>
        <w:rPr>
          <w:rFonts w:eastAsia="Calibri"/>
          <w:sz w:val="24"/>
          <w:szCs w:val="24"/>
        </w:rPr>
      </w:pPr>
    </w:p>
    <w:p w:rsidR="001F062C" w:rsidRPr="00A30239" w:rsidRDefault="001F062C" w:rsidP="00AF191C">
      <w:pPr>
        <w:spacing w:before="5" w:line="200" w:lineRule="exact"/>
        <w:jc w:val="both"/>
        <w:rPr>
          <w:sz w:val="24"/>
          <w:szCs w:val="24"/>
        </w:rPr>
      </w:pPr>
    </w:p>
    <w:p w:rsidR="001F062C" w:rsidRPr="00A30239" w:rsidRDefault="00DE5DFC" w:rsidP="00AF191C">
      <w:pPr>
        <w:tabs>
          <w:tab w:val="left" w:pos="9180"/>
        </w:tabs>
        <w:ind w:left="111"/>
        <w:jc w:val="both"/>
        <w:rPr>
          <w:rFonts w:eastAsia="Cambria"/>
          <w:b/>
          <w:sz w:val="24"/>
          <w:szCs w:val="24"/>
        </w:rPr>
      </w:pPr>
      <w:r w:rsidRPr="00A30239">
        <w:rPr>
          <w:rFonts w:eastAsia="Cambria"/>
          <w:b/>
          <w:sz w:val="24"/>
          <w:szCs w:val="24"/>
          <w:highlight w:val="lightGray"/>
        </w:rPr>
        <w:t xml:space="preserve">      Achievements: </w:t>
      </w:r>
      <w:r w:rsidRPr="00A30239">
        <w:rPr>
          <w:rFonts w:eastAsia="Cambria"/>
          <w:b/>
          <w:sz w:val="24"/>
          <w:szCs w:val="24"/>
          <w:highlight w:val="lightGray"/>
        </w:rPr>
        <w:tab/>
      </w:r>
    </w:p>
    <w:p w:rsidR="000C6369" w:rsidRPr="00A30239" w:rsidRDefault="000C6369" w:rsidP="00AF191C">
      <w:pPr>
        <w:tabs>
          <w:tab w:val="left" w:pos="9180"/>
        </w:tabs>
        <w:ind w:left="111"/>
        <w:jc w:val="both"/>
        <w:rPr>
          <w:rFonts w:eastAsia="Cambria"/>
          <w:b/>
          <w:sz w:val="24"/>
          <w:szCs w:val="24"/>
        </w:rPr>
      </w:pPr>
    </w:p>
    <w:p w:rsidR="000C6369" w:rsidRPr="00A30239" w:rsidRDefault="00A30239" w:rsidP="001A170B">
      <w:pPr>
        <w:pStyle w:val="ListParagraph"/>
        <w:numPr>
          <w:ilvl w:val="0"/>
          <w:numId w:val="6"/>
        </w:numPr>
        <w:tabs>
          <w:tab w:val="left" w:pos="1100"/>
        </w:tabs>
        <w:spacing w:before="51"/>
        <w:ind w:right="89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I got certificate from</w:t>
      </w:r>
      <w:r w:rsidR="000C6369" w:rsidRPr="00A30239">
        <w:rPr>
          <w:rFonts w:eastAsia="Calibri"/>
          <w:sz w:val="24"/>
          <w:szCs w:val="24"/>
        </w:rPr>
        <w:t xml:space="preserve">  career  edge-</w:t>
      </w:r>
      <w:r w:rsidRPr="00A30239">
        <w:rPr>
          <w:rFonts w:eastAsia="Calibri"/>
          <w:sz w:val="24"/>
          <w:szCs w:val="24"/>
        </w:rPr>
        <w:t>knockdown the</w:t>
      </w:r>
      <w:r w:rsidR="000C6369" w:rsidRPr="00A30239">
        <w:rPr>
          <w:rFonts w:eastAsia="Calibri"/>
          <w:sz w:val="24"/>
          <w:szCs w:val="24"/>
        </w:rPr>
        <w:t xml:space="preserve">  lockdown  online course offered by TCS iON.</w:t>
      </w:r>
    </w:p>
    <w:p w:rsidR="000C6369" w:rsidRPr="00A30239" w:rsidRDefault="000C6369" w:rsidP="001A170B">
      <w:pPr>
        <w:pStyle w:val="ListParagraph"/>
        <w:numPr>
          <w:ilvl w:val="0"/>
          <w:numId w:val="6"/>
        </w:numPr>
        <w:tabs>
          <w:tab w:val="left" w:pos="1100"/>
        </w:tabs>
        <w:spacing w:before="15"/>
        <w:ind w:right="89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lastRenderedPageBreak/>
        <w:t xml:space="preserve">I won </w:t>
      </w:r>
      <w:r w:rsidRPr="00A30239">
        <w:rPr>
          <w:rFonts w:eastAsia="Calibri"/>
          <w:b/>
          <w:sz w:val="24"/>
          <w:szCs w:val="24"/>
        </w:rPr>
        <w:t>1</w:t>
      </w:r>
      <w:r w:rsidRPr="00A30239">
        <w:rPr>
          <w:rFonts w:eastAsia="Calibri"/>
          <w:b/>
          <w:position w:val="8"/>
          <w:sz w:val="24"/>
          <w:szCs w:val="24"/>
        </w:rPr>
        <w:t xml:space="preserve">st </w:t>
      </w:r>
      <w:r w:rsidRPr="00A30239">
        <w:rPr>
          <w:rFonts w:eastAsia="Calibri"/>
          <w:b/>
          <w:sz w:val="24"/>
          <w:szCs w:val="24"/>
        </w:rPr>
        <w:t xml:space="preserve">prize </w:t>
      </w:r>
      <w:r w:rsidRPr="00A30239">
        <w:rPr>
          <w:rFonts w:eastAsia="Calibri"/>
          <w:sz w:val="24"/>
          <w:szCs w:val="24"/>
        </w:rPr>
        <w:t xml:space="preserve">in ACCOUNTAHOLICS conducted by </w:t>
      </w:r>
      <w:r w:rsidRPr="00A30239">
        <w:rPr>
          <w:rFonts w:eastAsia="Calibri"/>
          <w:b/>
          <w:sz w:val="24"/>
          <w:szCs w:val="24"/>
        </w:rPr>
        <w:t xml:space="preserve">S.V.V.P </w:t>
      </w:r>
      <w:r w:rsidRPr="00A30239">
        <w:rPr>
          <w:rFonts w:eastAsia="Calibri"/>
          <w:sz w:val="24"/>
          <w:szCs w:val="24"/>
        </w:rPr>
        <w:t>degree&amp;P.G College.</w:t>
      </w:r>
    </w:p>
    <w:p w:rsidR="000C6369" w:rsidRPr="00A30239" w:rsidRDefault="000C6369" w:rsidP="001A170B">
      <w:pPr>
        <w:pStyle w:val="ListParagraph"/>
        <w:numPr>
          <w:ilvl w:val="0"/>
          <w:numId w:val="6"/>
        </w:numPr>
        <w:spacing w:before="15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I won first prize in cancer day event elocution competition</w:t>
      </w:r>
    </w:p>
    <w:p w:rsidR="000C6369" w:rsidRPr="00A30239" w:rsidRDefault="000C6369" w:rsidP="00AF191C">
      <w:pPr>
        <w:tabs>
          <w:tab w:val="left" w:pos="9180"/>
        </w:tabs>
        <w:ind w:left="111"/>
        <w:jc w:val="both"/>
        <w:rPr>
          <w:rFonts w:eastAsia="Cambria"/>
          <w:sz w:val="24"/>
          <w:szCs w:val="24"/>
        </w:rPr>
      </w:pPr>
    </w:p>
    <w:p w:rsidR="000C6369" w:rsidRPr="00A30239" w:rsidRDefault="000C6369" w:rsidP="00AF191C">
      <w:pPr>
        <w:tabs>
          <w:tab w:val="left" w:pos="9180"/>
        </w:tabs>
        <w:ind w:left="111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b/>
          <w:sz w:val="24"/>
          <w:szCs w:val="24"/>
          <w:highlight w:val="lightGray"/>
        </w:rPr>
        <w:t xml:space="preserve">      Personal skills: </w:t>
      </w:r>
      <w:r w:rsidRPr="00A30239">
        <w:rPr>
          <w:rFonts w:eastAsia="Cambria"/>
          <w:b/>
          <w:sz w:val="24"/>
          <w:szCs w:val="24"/>
          <w:highlight w:val="lightGray"/>
        </w:rPr>
        <w:tab/>
      </w:r>
    </w:p>
    <w:p w:rsidR="000C6369" w:rsidRPr="00A30239" w:rsidRDefault="000C6369" w:rsidP="00AF191C">
      <w:pPr>
        <w:spacing w:before="6" w:line="260" w:lineRule="exact"/>
        <w:jc w:val="both"/>
        <w:rPr>
          <w:sz w:val="24"/>
          <w:szCs w:val="24"/>
        </w:rPr>
      </w:pPr>
    </w:p>
    <w:p w:rsidR="000C6369" w:rsidRPr="00A30239" w:rsidRDefault="000C6369" w:rsidP="001A170B">
      <w:pPr>
        <w:pStyle w:val="ListParagraph"/>
        <w:numPr>
          <w:ilvl w:val="0"/>
          <w:numId w:val="2"/>
        </w:numPr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Willingness to learn.</w:t>
      </w:r>
    </w:p>
    <w:p w:rsidR="000C6369" w:rsidRPr="00A30239" w:rsidRDefault="000C6369" w:rsidP="001A170B">
      <w:pPr>
        <w:pStyle w:val="ListParagraph"/>
        <w:numPr>
          <w:ilvl w:val="0"/>
          <w:numId w:val="2"/>
        </w:numPr>
        <w:spacing w:before="15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Comprehensive problem solving capabilities.</w:t>
      </w:r>
    </w:p>
    <w:p w:rsidR="000C6369" w:rsidRPr="00A30239" w:rsidRDefault="000C6369" w:rsidP="001A170B">
      <w:pPr>
        <w:pStyle w:val="ListParagraph"/>
        <w:numPr>
          <w:ilvl w:val="0"/>
          <w:numId w:val="2"/>
        </w:numPr>
        <w:spacing w:before="15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Team facilitator, hard worker.</w:t>
      </w:r>
    </w:p>
    <w:p w:rsidR="000C6369" w:rsidRPr="00A30239" w:rsidRDefault="000C6369" w:rsidP="001A170B">
      <w:pPr>
        <w:pStyle w:val="ListParagraph"/>
        <w:numPr>
          <w:ilvl w:val="0"/>
          <w:numId w:val="2"/>
        </w:numPr>
        <w:spacing w:before="15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Fast learner.</w:t>
      </w:r>
    </w:p>
    <w:p w:rsidR="001A170B" w:rsidRPr="00A30239" w:rsidRDefault="001A170B" w:rsidP="00AF191C">
      <w:pPr>
        <w:spacing w:before="15"/>
        <w:ind w:left="695"/>
        <w:jc w:val="both"/>
        <w:rPr>
          <w:rFonts w:eastAsia="Calibri"/>
          <w:sz w:val="24"/>
          <w:szCs w:val="24"/>
        </w:rPr>
      </w:pPr>
    </w:p>
    <w:p w:rsidR="000C6369" w:rsidRPr="00A30239" w:rsidRDefault="000C6369" w:rsidP="00AF191C">
      <w:pPr>
        <w:tabs>
          <w:tab w:val="left" w:pos="9180"/>
        </w:tabs>
        <w:ind w:left="111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b/>
          <w:sz w:val="24"/>
          <w:szCs w:val="24"/>
          <w:highlight w:val="lightGray"/>
        </w:rPr>
        <w:t xml:space="preserve">       Personal Profile: </w:t>
      </w:r>
      <w:r w:rsidRPr="00A30239">
        <w:rPr>
          <w:rFonts w:eastAsia="Cambria"/>
          <w:b/>
          <w:sz w:val="24"/>
          <w:szCs w:val="24"/>
          <w:highlight w:val="lightGray"/>
        </w:rPr>
        <w:tab/>
      </w:r>
    </w:p>
    <w:p w:rsidR="000C6369" w:rsidRPr="00A30239" w:rsidRDefault="000C6369" w:rsidP="00AF191C">
      <w:pPr>
        <w:spacing w:before="16" w:line="240" w:lineRule="exact"/>
        <w:jc w:val="both"/>
        <w:rPr>
          <w:sz w:val="24"/>
          <w:szCs w:val="24"/>
        </w:rPr>
      </w:pPr>
    </w:p>
    <w:p w:rsidR="000C6369" w:rsidRPr="00A30239" w:rsidRDefault="00AF191C" w:rsidP="00AF191C">
      <w:pPr>
        <w:ind w:left="263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>Father Name</w:t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  <w:t xml:space="preserve">: </w:t>
      </w:r>
      <w:r w:rsidR="000C6369" w:rsidRPr="00A30239">
        <w:rPr>
          <w:rFonts w:eastAsia="Cambria"/>
          <w:sz w:val="24"/>
          <w:szCs w:val="24"/>
        </w:rPr>
        <w:t>Narina Manikyala rao</w:t>
      </w:r>
    </w:p>
    <w:p w:rsidR="000C6369" w:rsidRPr="00A30239" w:rsidRDefault="00AF191C" w:rsidP="00AF191C">
      <w:pPr>
        <w:spacing w:before="49"/>
        <w:ind w:left="263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>Date of birth</w:t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  <w:t xml:space="preserve">: </w:t>
      </w:r>
      <w:r w:rsidR="000C6369" w:rsidRPr="00A30239">
        <w:rPr>
          <w:rFonts w:eastAsia="Cambria"/>
          <w:sz w:val="24"/>
          <w:szCs w:val="24"/>
        </w:rPr>
        <w:t>01-04-2000</w:t>
      </w:r>
    </w:p>
    <w:p w:rsidR="00AF191C" w:rsidRPr="00A30239" w:rsidRDefault="00AF191C" w:rsidP="00AF191C">
      <w:pPr>
        <w:spacing w:before="49" w:line="276" w:lineRule="auto"/>
        <w:ind w:left="263" w:right="5249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>Gender</w:t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  <w:t xml:space="preserve">: </w:t>
      </w:r>
      <w:r w:rsidR="000C6369" w:rsidRPr="00A30239">
        <w:rPr>
          <w:rFonts w:eastAsia="Cambria"/>
          <w:sz w:val="24"/>
          <w:szCs w:val="24"/>
        </w:rPr>
        <w:t>Fema</w:t>
      </w:r>
      <w:r w:rsidRPr="00A30239">
        <w:rPr>
          <w:rFonts w:eastAsia="Cambria"/>
          <w:sz w:val="24"/>
          <w:szCs w:val="24"/>
        </w:rPr>
        <w:t xml:space="preserve">le </w:t>
      </w:r>
    </w:p>
    <w:p w:rsidR="00F17246" w:rsidRPr="00A30239" w:rsidRDefault="00AF191C" w:rsidP="00AF191C">
      <w:pPr>
        <w:spacing w:before="49" w:line="276" w:lineRule="auto"/>
        <w:ind w:left="263" w:right="5249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>Nationality</w:t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  <w:t xml:space="preserve">: </w:t>
      </w:r>
      <w:r w:rsidR="000C6369" w:rsidRPr="00A30239">
        <w:rPr>
          <w:rFonts w:eastAsia="Cambria"/>
          <w:sz w:val="24"/>
          <w:szCs w:val="24"/>
        </w:rPr>
        <w:t>Indian</w:t>
      </w:r>
    </w:p>
    <w:p w:rsidR="00AF191C" w:rsidRPr="00A30239" w:rsidRDefault="00AF191C" w:rsidP="00AF191C">
      <w:pPr>
        <w:spacing w:before="49"/>
        <w:ind w:firstLine="263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>Address</w:t>
      </w:r>
      <w:r w:rsidRPr="00A30239">
        <w:rPr>
          <w:rFonts w:eastAsia="Cambria"/>
          <w:sz w:val="24"/>
          <w:szCs w:val="24"/>
        </w:rPr>
        <w:tab/>
        <w:t xml:space="preserve">                  </w:t>
      </w:r>
      <w:r w:rsidRPr="00A30239">
        <w:rPr>
          <w:rFonts w:eastAsia="Cambria"/>
          <w:sz w:val="24"/>
          <w:szCs w:val="24"/>
        </w:rPr>
        <w:tab/>
        <w:t xml:space="preserve">: flat no - 401, Sujatha Nagar, near pendurthi, vizag, </w:t>
      </w:r>
    </w:p>
    <w:p w:rsidR="00AF191C" w:rsidRPr="00A30239" w:rsidRDefault="00AF191C" w:rsidP="00AF191C">
      <w:pPr>
        <w:spacing w:before="49"/>
        <w:ind w:left="2880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 xml:space="preserve">   A.P - 530051</w:t>
      </w:r>
    </w:p>
    <w:p w:rsidR="000C6369" w:rsidRPr="00A30239" w:rsidRDefault="000C6369" w:rsidP="00AF191C">
      <w:pPr>
        <w:spacing w:before="49" w:line="276" w:lineRule="auto"/>
        <w:ind w:left="2880" w:right="5249" w:hanging="2617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 xml:space="preserve">Marital status          </w:t>
      </w:r>
      <w:r w:rsidR="00AF191C" w:rsidRPr="00A30239">
        <w:rPr>
          <w:rFonts w:eastAsia="Cambria"/>
          <w:sz w:val="24"/>
          <w:szCs w:val="24"/>
        </w:rPr>
        <w:tab/>
        <w:t xml:space="preserve"> : unmarried</w:t>
      </w:r>
    </w:p>
    <w:p w:rsidR="000C6369" w:rsidRPr="00A30239" w:rsidRDefault="00AF191C" w:rsidP="00AF191C">
      <w:pPr>
        <w:spacing w:before="49"/>
        <w:ind w:left="263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>Languages Known</w:t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  <w:t xml:space="preserve"> : English</w:t>
      </w:r>
      <w:r w:rsidR="000C6369" w:rsidRPr="00A30239">
        <w:rPr>
          <w:rFonts w:eastAsia="Cambria"/>
          <w:sz w:val="24"/>
          <w:szCs w:val="24"/>
        </w:rPr>
        <w:t>,</w:t>
      </w:r>
      <w:r w:rsidRPr="00A30239">
        <w:rPr>
          <w:rFonts w:eastAsia="Cambria"/>
          <w:sz w:val="24"/>
          <w:szCs w:val="24"/>
        </w:rPr>
        <w:t xml:space="preserve"> Telugu.</w:t>
      </w:r>
    </w:p>
    <w:p w:rsidR="00AF191C" w:rsidRPr="00A30239" w:rsidRDefault="00AF191C" w:rsidP="00AF191C">
      <w:pPr>
        <w:spacing w:before="49"/>
        <w:ind w:left="263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sz w:val="24"/>
          <w:szCs w:val="24"/>
        </w:rPr>
        <w:t>Hobbies</w:t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</w:r>
      <w:r w:rsidRPr="00A30239">
        <w:rPr>
          <w:rFonts w:eastAsia="Cambria"/>
          <w:sz w:val="24"/>
          <w:szCs w:val="24"/>
        </w:rPr>
        <w:tab/>
        <w:t xml:space="preserve"> : Reading books, Reading newspaper, learning new</w:t>
      </w:r>
    </w:p>
    <w:p w:rsidR="00AF191C" w:rsidRPr="00A30239" w:rsidRDefault="00AF191C" w:rsidP="00AF191C">
      <w:pPr>
        <w:spacing w:before="44"/>
        <w:ind w:left="2880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 xml:space="preserve">   things.</w:t>
      </w:r>
    </w:p>
    <w:p w:rsidR="00AF191C" w:rsidRPr="00A30239" w:rsidRDefault="00AF191C" w:rsidP="00AF191C">
      <w:pPr>
        <w:spacing w:before="44"/>
        <w:ind w:left="2880"/>
        <w:jc w:val="both"/>
        <w:rPr>
          <w:rFonts w:eastAsia="Calibri"/>
          <w:sz w:val="24"/>
          <w:szCs w:val="24"/>
        </w:rPr>
      </w:pPr>
    </w:p>
    <w:p w:rsidR="00AF191C" w:rsidRPr="00A30239" w:rsidRDefault="00AF191C" w:rsidP="00AF191C">
      <w:pPr>
        <w:tabs>
          <w:tab w:val="left" w:pos="9180"/>
        </w:tabs>
        <w:spacing w:before="56"/>
        <w:ind w:left="111"/>
        <w:jc w:val="both"/>
        <w:rPr>
          <w:rFonts w:eastAsia="Cambria"/>
          <w:b/>
          <w:sz w:val="24"/>
          <w:szCs w:val="24"/>
          <w:highlight w:val="lightGray"/>
        </w:rPr>
      </w:pPr>
    </w:p>
    <w:p w:rsidR="000C6369" w:rsidRPr="00A30239" w:rsidRDefault="000C6369" w:rsidP="00AF191C">
      <w:pPr>
        <w:tabs>
          <w:tab w:val="left" w:pos="9180"/>
        </w:tabs>
        <w:spacing w:before="56"/>
        <w:ind w:left="111"/>
        <w:jc w:val="both"/>
        <w:rPr>
          <w:rFonts w:eastAsia="Cambria"/>
          <w:sz w:val="24"/>
          <w:szCs w:val="24"/>
        </w:rPr>
      </w:pPr>
      <w:r w:rsidRPr="00A30239">
        <w:rPr>
          <w:rFonts w:eastAsia="Cambria"/>
          <w:b/>
          <w:sz w:val="24"/>
          <w:szCs w:val="24"/>
          <w:highlight w:val="lightGray"/>
        </w:rPr>
        <w:t xml:space="preserve">       DECLARATION </w:t>
      </w:r>
      <w:r w:rsidRPr="00A30239">
        <w:rPr>
          <w:rFonts w:eastAsia="Cambria"/>
          <w:b/>
          <w:sz w:val="24"/>
          <w:szCs w:val="24"/>
          <w:highlight w:val="lightGray"/>
        </w:rPr>
        <w:tab/>
      </w:r>
    </w:p>
    <w:p w:rsidR="00AF191C" w:rsidRPr="00A30239" w:rsidRDefault="00AF191C" w:rsidP="00AF191C">
      <w:pPr>
        <w:spacing w:before="51" w:line="276" w:lineRule="auto"/>
        <w:ind w:left="140" w:right="89" w:firstLine="823"/>
        <w:jc w:val="both"/>
        <w:rPr>
          <w:rFonts w:eastAsia="Calibri"/>
          <w:sz w:val="24"/>
          <w:szCs w:val="24"/>
        </w:rPr>
      </w:pPr>
    </w:p>
    <w:p w:rsidR="000C6369" w:rsidRPr="00A30239" w:rsidRDefault="000C6369" w:rsidP="00AF191C">
      <w:pPr>
        <w:spacing w:before="51" w:line="276" w:lineRule="auto"/>
        <w:ind w:left="140" w:right="89" w:firstLine="823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 xml:space="preserve">I, </w:t>
      </w:r>
      <w:r w:rsidR="00AF191C" w:rsidRPr="00A30239">
        <w:rPr>
          <w:rFonts w:eastAsia="Calibri"/>
          <w:sz w:val="24"/>
          <w:szCs w:val="24"/>
        </w:rPr>
        <w:t>hereby</w:t>
      </w:r>
      <w:r w:rsidRPr="00A30239">
        <w:rPr>
          <w:rFonts w:eastAsia="Calibri"/>
          <w:sz w:val="24"/>
          <w:szCs w:val="24"/>
        </w:rPr>
        <w:t xml:space="preserve"> declare that all the information furnished above are true and correct to the best of my knowledge.</w:t>
      </w:r>
    </w:p>
    <w:p w:rsidR="000C6369" w:rsidRPr="00A30239" w:rsidRDefault="000C6369" w:rsidP="00AF191C">
      <w:pPr>
        <w:ind w:left="140"/>
        <w:jc w:val="both"/>
        <w:rPr>
          <w:rFonts w:eastAsia="Calibri"/>
          <w:sz w:val="24"/>
          <w:szCs w:val="24"/>
        </w:rPr>
      </w:pPr>
      <w:r w:rsidRPr="00A30239">
        <w:rPr>
          <w:rFonts w:eastAsia="Calibri"/>
          <w:sz w:val="24"/>
          <w:szCs w:val="24"/>
        </w:rPr>
        <w:t>DATE:</w:t>
      </w:r>
    </w:p>
    <w:p w:rsidR="000C6369" w:rsidRPr="00A30239" w:rsidRDefault="000C6369" w:rsidP="00AF191C">
      <w:pPr>
        <w:spacing w:before="8" w:line="240" w:lineRule="exact"/>
        <w:jc w:val="both"/>
        <w:rPr>
          <w:sz w:val="24"/>
          <w:szCs w:val="24"/>
        </w:rPr>
      </w:pPr>
    </w:p>
    <w:p w:rsidR="000C6369" w:rsidRPr="00A30239" w:rsidRDefault="000C6369" w:rsidP="00AF191C">
      <w:pPr>
        <w:ind w:left="140"/>
        <w:jc w:val="both"/>
        <w:rPr>
          <w:rFonts w:eastAsia="Cambria"/>
          <w:sz w:val="24"/>
          <w:szCs w:val="24"/>
        </w:rPr>
      </w:pPr>
      <w:r w:rsidRPr="00A30239">
        <w:rPr>
          <w:rFonts w:eastAsia="Calibri"/>
          <w:sz w:val="24"/>
          <w:szCs w:val="24"/>
        </w:rPr>
        <w:t xml:space="preserve">PLACE:                                                                                                                 </w:t>
      </w:r>
      <w:r w:rsidRPr="00A30239">
        <w:rPr>
          <w:rFonts w:eastAsia="Cambria"/>
          <w:sz w:val="24"/>
          <w:szCs w:val="24"/>
        </w:rPr>
        <w:t>(N.Sujana)</w:t>
      </w:r>
    </w:p>
    <w:p w:rsidR="000C6369" w:rsidRPr="00A30239" w:rsidRDefault="000C6369" w:rsidP="000C6369">
      <w:pPr>
        <w:spacing w:before="10" w:line="200" w:lineRule="exact"/>
        <w:rPr>
          <w:sz w:val="24"/>
          <w:szCs w:val="24"/>
        </w:rPr>
      </w:pPr>
    </w:p>
    <w:p w:rsidR="000C6369" w:rsidRPr="00A30239" w:rsidRDefault="000C6369" w:rsidP="000C6369">
      <w:pPr>
        <w:spacing w:before="15"/>
        <w:ind w:left="695"/>
        <w:rPr>
          <w:rFonts w:eastAsia="Calibri"/>
          <w:sz w:val="24"/>
          <w:szCs w:val="24"/>
        </w:rPr>
      </w:pPr>
    </w:p>
    <w:p w:rsidR="000C6369" w:rsidRPr="00A30239" w:rsidRDefault="000C6369" w:rsidP="000C6369">
      <w:pPr>
        <w:spacing w:before="5" w:line="200" w:lineRule="exact"/>
      </w:pPr>
    </w:p>
    <w:p w:rsidR="00A30239" w:rsidRPr="00A30239" w:rsidRDefault="00A30239">
      <w:pPr>
        <w:tabs>
          <w:tab w:val="left" w:pos="9180"/>
        </w:tabs>
        <w:ind w:left="111"/>
        <w:rPr>
          <w:rFonts w:eastAsia="Cambria"/>
          <w:sz w:val="32"/>
          <w:szCs w:val="32"/>
        </w:rPr>
      </w:pPr>
    </w:p>
    <w:p w:rsidR="00A30239" w:rsidRPr="00A30239" w:rsidRDefault="00A30239" w:rsidP="00A30239">
      <w:pPr>
        <w:rPr>
          <w:rFonts w:eastAsia="Cambria"/>
          <w:sz w:val="32"/>
          <w:szCs w:val="32"/>
        </w:rPr>
      </w:pPr>
    </w:p>
    <w:p w:rsidR="00A30239" w:rsidRPr="00A30239" w:rsidRDefault="00A30239" w:rsidP="00A30239">
      <w:pPr>
        <w:rPr>
          <w:rFonts w:eastAsia="Cambria"/>
          <w:sz w:val="32"/>
          <w:szCs w:val="32"/>
        </w:rPr>
      </w:pPr>
    </w:p>
    <w:p w:rsidR="00A30239" w:rsidRPr="00A30239" w:rsidRDefault="00A30239" w:rsidP="00A30239">
      <w:pPr>
        <w:rPr>
          <w:rFonts w:eastAsia="Cambria"/>
          <w:sz w:val="32"/>
          <w:szCs w:val="32"/>
        </w:rPr>
      </w:pPr>
    </w:p>
    <w:p w:rsidR="00A30239" w:rsidRPr="00A30239" w:rsidRDefault="00A30239" w:rsidP="00A30239">
      <w:pPr>
        <w:rPr>
          <w:rFonts w:eastAsia="Cambria"/>
          <w:sz w:val="32"/>
          <w:szCs w:val="32"/>
        </w:rPr>
      </w:pPr>
    </w:p>
    <w:p w:rsidR="00A30239" w:rsidRPr="00A30239" w:rsidRDefault="00A30239" w:rsidP="00A30239">
      <w:pPr>
        <w:tabs>
          <w:tab w:val="left" w:pos="7058"/>
        </w:tabs>
        <w:rPr>
          <w:rFonts w:eastAsia="Cambria"/>
          <w:sz w:val="32"/>
          <w:szCs w:val="32"/>
        </w:rPr>
      </w:pPr>
      <w:r w:rsidRPr="00A30239">
        <w:rPr>
          <w:rFonts w:eastAsia="Cambria"/>
          <w:sz w:val="32"/>
          <w:szCs w:val="32"/>
        </w:rPr>
        <w:tab/>
      </w:r>
    </w:p>
    <w:p w:rsidR="00A30239" w:rsidRPr="00A30239" w:rsidRDefault="00A30239" w:rsidP="00A30239">
      <w:pPr>
        <w:rPr>
          <w:rFonts w:eastAsia="Cambria"/>
          <w:sz w:val="32"/>
          <w:szCs w:val="32"/>
        </w:rPr>
      </w:pPr>
    </w:p>
    <w:p w:rsidR="00A30239" w:rsidRPr="00A30239" w:rsidRDefault="00A30239" w:rsidP="00A30239">
      <w:pPr>
        <w:rPr>
          <w:rFonts w:eastAsia="Cambria"/>
          <w:sz w:val="32"/>
          <w:szCs w:val="32"/>
        </w:rPr>
      </w:pPr>
    </w:p>
    <w:p w:rsidR="00A30239" w:rsidRPr="00A30239" w:rsidRDefault="00A30239" w:rsidP="00A30239">
      <w:pPr>
        <w:rPr>
          <w:rFonts w:eastAsia="Cambria"/>
          <w:sz w:val="32"/>
          <w:szCs w:val="32"/>
        </w:rPr>
      </w:pPr>
    </w:p>
    <w:p w:rsidR="000C6369" w:rsidRPr="00A30239" w:rsidRDefault="000C6369" w:rsidP="00A30239">
      <w:pPr>
        <w:rPr>
          <w:rFonts w:eastAsia="Cambria"/>
          <w:sz w:val="32"/>
          <w:szCs w:val="32"/>
        </w:rPr>
        <w:sectPr w:rsidR="000C6369" w:rsidRPr="00A30239">
          <w:type w:val="continuous"/>
          <w:pgSz w:w="11920" w:h="16840"/>
          <w:pgMar w:top="1420" w:right="1300" w:bottom="280" w:left="1300" w:header="720" w:footer="720" w:gutter="0"/>
          <w:cols w:space="720"/>
        </w:sectPr>
      </w:pPr>
    </w:p>
    <w:p w:rsidR="001F062C" w:rsidRPr="00A30239" w:rsidRDefault="001F062C">
      <w:pPr>
        <w:spacing w:before="5" w:line="200" w:lineRule="exact"/>
      </w:pPr>
    </w:p>
    <w:sectPr w:rsidR="001F062C" w:rsidRPr="00A30239" w:rsidSect="001F062C">
      <w:pgSz w:w="11920" w:h="16840"/>
      <w:pgMar w:top="138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BA9" w:rsidRDefault="00A37BA9" w:rsidP="0081798E">
      <w:r>
        <w:separator/>
      </w:r>
    </w:p>
  </w:endnote>
  <w:endnote w:type="continuationSeparator" w:id="1">
    <w:p w:rsidR="00A37BA9" w:rsidRDefault="00A37BA9" w:rsidP="00817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BA9" w:rsidRDefault="00A37BA9" w:rsidP="0081798E">
      <w:r>
        <w:separator/>
      </w:r>
    </w:p>
  </w:footnote>
  <w:footnote w:type="continuationSeparator" w:id="1">
    <w:p w:rsidR="00A37BA9" w:rsidRDefault="00A37BA9" w:rsidP="008179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6F66"/>
    <w:multiLevelType w:val="multilevel"/>
    <w:tmpl w:val="805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DC063F"/>
    <w:multiLevelType w:val="hybridMultilevel"/>
    <w:tmpl w:val="7DE09C78"/>
    <w:lvl w:ilvl="0" w:tplc="A6EE9444">
      <w:numFmt w:val="bullet"/>
      <w:lvlText w:val=""/>
      <w:lvlJc w:val="left"/>
      <w:pPr>
        <w:ind w:left="1055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6CCE"/>
    <w:multiLevelType w:val="hybridMultilevel"/>
    <w:tmpl w:val="87F8C744"/>
    <w:lvl w:ilvl="0" w:tplc="6952E1A8">
      <w:numFmt w:val="bullet"/>
      <w:lvlText w:val=""/>
      <w:lvlJc w:val="left"/>
      <w:pPr>
        <w:ind w:left="110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>
    <w:nsid w:val="1C0A6670"/>
    <w:multiLevelType w:val="hybridMultilevel"/>
    <w:tmpl w:val="4F96B548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>
    <w:nsid w:val="1C7C7088"/>
    <w:multiLevelType w:val="hybridMultilevel"/>
    <w:tmpl w:val="619ABB7E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>
    <w:nsid w:val="30160796"/>
    <w:multiLevelType w:val="multilevel"/>
    <w:tmpl w:val="8A7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E666FE"/>
    <w:multiLevelType w:val="hybridMultilevel"/>
    <w:tmpl w:val="38E631B4"/>
    <w:lvl w:ilvl="0" w:tplc="58B8FCF0">
      <w:numFmt w:val="bullet"/>
      <w:lvlText w:val=""/>
      <w:lvlJc w:val="left"/>
      <w:pPr>
        <w:ind w:left="1067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7">
    <w:nsid w:val="3BC373F8"/>
    <w:multiLevelType w:val="hybridMultilevel"/>
    <w:tmpl w:val="7BE0C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184495"/>
    <w:multiLevelType w:val="hybridMultilevel"/>
    <w:tmpl w:val="71DEC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567799"/>
    <w:multiLevelType w:val="hybridMultilevel"/>
    <w:tmpl w:val="7220D550"/>
    <w:lvl w:ilvl="0" w:tplc="A6EE9444">
      <w:numFmt w:val="bullet"/>
      <w:lvlText w:val=""/>
      <w:lvlJc w:val="left"/>
      <w:pPr>
        <w:ind w:left="1055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0">
    <w:nsid w:val="688E4B5E"/>
    <w:multiLevelType w:val="hybridMultilevel"/>
    <w:tmpl w:val="18F6D38C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60008E"/>
    <w:multiLevelType w:val="hybridMultilevel"/>
    <w:tmpl w:val="8CC0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62C"/>
    <w:rsid w:val="000C6369"/>
    <w:rsid w:val="000E5AAE"/>
    <w:rsid w:val="001A170B"/>
    <w:rsid w:val="001F062C"/>
    <w:rsid w:val="00397104"/>
    <w:rsid w:val="00464660"/>
    <w:rsid w:val="004C3500"/>
    <w:rsid w:val="007A54A7"/>
    <w:rsid w:val="007D79C8"/>
    <w:rsid w:val="0081798E"/>
    <w:rsid w:val="008202B5"/>
    <w:rsid w:val="00984C0F"/>
    <w:rsid w:val="009F46FC"/>
    <w:rsid w:val="00A30239"/>
    <w:rsid w:val="00A37BA9"/>
    <w:rsid w:val="00AF191C"/>
    <w:rsid w:val="00C06CAB"/>
    <w:rsid w:val="00D05F44"/>
    <w:rsid w:val="00DE5DFC"/>
    <w:rsid w:val="00F17246"/>
    <w:rsid w:val="00F4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98E"/>
  </w:style>
  <w:style w:type="paragraph" w:styleId="Footer">
    <w:name w:val="footer"/>
    <w:basedOn w:val="Normal"/>
    <w:link w:val="FooterChar"/>
    <w:uiPriority w:val="99"/>
    <w:semiHidden/>
    <w:unhideWhenUsed/>
    <w:rsid w:val="0081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98E"/>
  </w:style>
  <w:style w:type="character" w:styleId="Hyperlink">
    <w:name w:val="Hyperlink"/>
    <w:basedOn w:val="DefaultParagraphFont"/>
    <w:uiPriority w:val="99"/>
    <w:unhideWhenUsed/>
    <w:rsid w:val="00817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70B"/>
    <w:pPr>
      <w:ind w:left="720"/>
      <w:contextualSpacing/>
    </w:pPr>
  </w:style>
  <w:style w:type="table" w:styleId="TableGrid">
    <w:name w:val="Table Grid"/>
    <w:basedOn w:val="TableNormal"/>
    <w:uiPriority w:val="59"/>
    <w:rsid w:val="004646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F46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2</cp:revision>
  <dcterms:created xsi:type="dcterms:W3CDTF">2021-11-26T15:47:00Z</dcterms:created>
  <dcterms:modified xsi:type="dcterms:W3CDTF">2021-11-26T15:47:00Z</dcterms:modified>
</cp:coreProperties>
</file>